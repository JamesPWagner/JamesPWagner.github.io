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641EC4" w14:textId="77777777" w:rsidR="006958FF" w:rsidRDefault="006958FF">
      <w:pPr>
        <w:pStyle w:val="Heading1"/>
        <w:tabs>
          <w:tab w:val="left" w:pos="0"/>
        </w:tabs>
        <w:rPr>
          <w:rFonts w:ascii="Arial" w:hAnsi="Arial" w:cs="Arial"/>
          <w:sz w:val="20"/>
          <w:lang/>
        </w:rPr>
      </w:pPr>
      <w:bookmarkStart w:id="0" w:name="_GoBack"/>
      <w:bookmarkEnd w:id="0"/>
      <w:r>
        <w:rPr>
          <w:rFonts w:ascii="Arial" w:hAnsi="Arial" w:cs="Arial"/>
          <w:lang/>
        </w:rPr>
        <w:t>Iris Li</w:t>
      </w:r>
    </w:p>
    <w:p w14:paraId="78FCFAC6" w14:textId="77777777" w:rsidR="006958FF" w:rsidRDefault="006958FF">
      <w:pPr>
        <w:jc w:val="center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10171 Bilich PL</w:t>
      </w:r>
    </w:p>
    <w:p w14:paraId="1C2D7944" w14:textId="77777777" w:rsidR="006958FF" w:rsidRDefault="006958FF">
      <w:pPr>
        <w:jc w:val="center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Cupertino, CA</w:t>
      </w:r>
    </w:p>
    <w:p w14:paraId="1791E3F9" w14:textId="77777777" w:rsidR="006958FF" w:rsidRDefault="006958FF">
      <w:pPr>
        <w:jc w:val="center"/>
        <w:rPr>
          <w:rStyle w:val="Hyperlink"/>
          <w:rFonts w:ascii="Arial" w:hAnsi="Arial" w:cs="Arial"/>
          <w:color w:val="auto"/>
          <w:sz w:val="20"/>
          <w:lang/>
        </w:rPr>
      </w:pPr>
      <w:r>
        <w:rPr>
          <w:rFonts w:ascii="Arial" w:hAnsi="Arial" w:cs="Arial"/>
          <w:sz w:val="20"/>
          <w:lang/>
        </w:rPr>
        <w:t>(408) 569-9763</w:t>
      </w:r>
    </w:p>
    <w:p w14:paraId="52E378C2" w14:textId="77777777" w:rsidR="006958FF" w:rsidRDefault="006958FF">
      <w:pPr>
        <w:jc w:val="center"/>
        <w:rPr>
          <w:rFonts w:ascii="Arial" w:hAnsi="Arial" w:cs="Arial"/>
          <w:sz w:val="20"/>
          <w:lang/>
        </w:rPr>
      </w:pPr>
      <w:r>
        <w:rPr>
          <w:rStyle w:val="Hyperlink"/>
          <w:rFonts w:ascii="Arial" w:hAnsi="Arial" w:cs="Arial"/>
          <w:color w:val="auto"/>
          <w:sz w:val="20"/>
          <w:lang/>
        </w:rPr>
        <w:t>irismanli@yahoo.com</w:t>
      </w:r>
    </w:p>
    <w:p w14:paraId="7B9C983E" w14:textId="77777777" w:rsidR="006958FF" w:rsidRDefault="006958FF">
      <w:pPr>
        <w:pStyle w:val="BodyTextIndent"/>
        <w:ind w:left="0" w:firstLine="0"/>
        <w:rPr>
          <w:rFonts w:ascii="Arial" w:hAnsi="Arial" w:cs="Arial"/>
          <w:b/>
          <w:lang/>
        </w:rPr>
      </w:pPr>
      <w:r>
        <w:rPr>
          <w:rFonts w:ascii="Arial" w:hAnsi="Arial" w:cs="Arial"/>
          <w:sz w:val="20"/>
          <w:lang/>
        </w:rPr>
        <w:tab/>
      </w:r>
      <w:r>
        <w:rPr>
          <w:rFonts w:ascii="Arial" w:hAnsi="Arial" w:cs="Arial"/>
          <w:sz w:val="20"/>
          <w:lang/>
        </w:rPr>
        <w:tab/>
      </w:r>
      <w:r>
        <w:rPr>
          <w:rFonts w:ascii="Arial" w:hAnsi="Arial" w:cs="Arial"/>
          <w:sz w:val="20"/>
          <w:lang/>
        </w:rPr>
        <w:tab/>
      </w:r>
    </w:p>
    <w:p w14:paraId="418986B2" w14:textId="77777777" w:rsidR="006958FF" w:rsidRDefault="006958FF">
      <w:pPr>
        <w:jc w:val="center"/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lang/>
        </w:rPr>
        <w:t>Summary</w:t>
      </w:r>
    </w:p>
    <w:p w14:paraId="54014463" w14:textId="77777777" w:rsidR="006958FF" w:rsidRDefault="006958FF">
      <w:pPr>
        <w:numPr>
          <w:ilvl w:val="0"/>
          <w:numId w:val="3"/>
        </w:numPr>
        <w:ind w:left="36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Extensive experience in designing and developing ILT and eLearning courses</w:t>
      </w:r>
    </w:p>
    <w:p w14:paraId="4FA96F1E" w14:textId="77777777" w:rsidR="006958FF" w:rsidRDefault="006958FF">
      <w:pPr>
        <w:numPr>
          <w:ilvl w:val="0"/>
          <w:numId w:val="3"/>
        </w:numPr>
        <w:ind w:left="36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 xml:space="preserve">Strong instructional design and development background </w:t>
      </w:r>
    </w:p>
    <w:p w14:paraId="3218B3FB" w14:textId="77777777" w:rsidR="006958FF" w:rsidRDefault="006958FF">
      <w:pPr>
        <w:numPr>
          <w:ilvl w:val="0"/>
          <w:numId w:val="3"/>
        </w:numPr>
        <w:ind w:left="36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 xml:space="preserve">Track record of successfully developing </w:t>
      </w:r>
      <w:r w:rsidR="0068289D">
        <w:rPr>
          <w:rFonts w:ascii="Arial" w:hAnsi="Arial" w:cs="Arial"/>
          <w:sz w:val="20"/>
          <w:lang/>
        </w:rPr>
        <w:t xml:space="preserve">technical and technical sales </w:t>
      </w:r>
      <w:r>
        <w:rPr>
          <w:rFonts w:ascii="Arial" w:hAnsi="Arial" w:cs="Arial"/>
          <w:sz w:val="20"/>
          <w:lang/>
        </w:rPr>
        <w:t xml:space="preserve">courses </w:t>
      </w:r>
    </w:p>
    <w:p w14:paraId="78BD751A" w14:textId="77777777" w:rsidR="006958FF" w:rsidRDefault="006958FF">
      <w:pPr>
        <w:numPr>
          <w:ilvl w:val="0"/>
          <w:numId w:val="3"/>
        </w:numPr>
        <w:ind w:left="36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Demonstrated ability to identify and analyze problems and find creative solutions</w:t>
      </w:r>
    </w:p>
    <w:p w14:paraId="17426D3E" w14:textId="77777777" w:rsidR="006958FF" w:rsidRDefault="006958FF">
      <w:pPr>
        <w:numPr>
          <w:ilvl w:val="0"/>
          <w:numId w:val="3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/>
        </w:rPr>
        <w:t>Soli</w:t>
      </w:r>
      <w:r w:rsidR="0068289D">
        <w:rPr>
          <w:rFonts w:ascii="Arial" w:hAnsi="Arial" w:cs="Arial"/>
          <w:sz w:val="20"/>
          <w:lang/>
        </w:rPr>
        <w:t>d knowledge of web technologies and cloud computing</w:t>
      </w:r>
    </w:p>
    <w:p w14:paraId="6A65B4AB" w14:textId="77777777" w:rsidR="006958FF" w:rsidRDefault="006958FF">
      <w:pPr>
        <w:numPr>
          <w:ilvl w:val="0"/>
          <w:numId w:val="3"/>
        </w:numPr>
        <w:ind w:left="36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</w:rPr>
        <w:t>Good at creating visual components with a keen aesthetic sense</w:t>
      </w:r>
      <w:r>
        <w:rPr>
          <w:rFonts w:ascii="Arial" w:hAnsi="Arial" w:cs="Arial"/>
          <w:sz w:val="20"/>
          <w:lang/>
        </w:rPr>
        <w:t xml:space="preserve"> </w:t>
      </w:r>
    </w:p>
    <w:p w14:paraId="5AD0F975" w14:textId="77777777" w:rsidR="006958FF" w:rsidRDefault="006958FF">
      <w:pPr>
        <w:numPr>
          <w:ilvl w:val="0"/>
          <w:numId w:val="3"/>
        </w:numPr>
        <w:ind w:left="36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Strong skills in prioritizing tasks to meet deadlines and achieving a high level of quality</w:t>
      </w:r>
    </w:p>
    <w:p w14:paraId="1DFEE894" w14:textId="77777777" w:rsidR="006958FF" w:rsidRDefault="006958FF">
      <w:pPr>
        <w:numPr>
          <w:ilvl w:val="0"/>
          <w:numId w:val="3"/>
        </w:numPr>
        <w:ind w:left="360"/>
        <w:rPr>
          <w:rFonts w:ascii="Arial" w:hAnsi="Arial" w:cs="Arial"/>
          <w:i/>
          <w:sz w:val="20"/>
          <w:lang/>
        </w:rPr>
      </w:pPr>
      <w:r>
        <w:rPr>
          <w:rFonts w:ascii="Arial" w:hAnsi="Arial" w:cs="Arial"/>
          <w:sz w:val="20"/>
          <w:lang/>
        </w:rPr>
        <w:t>Self-motivated learner, quick to embrace new concepts and technologies</w:t>
      </w:r>
    </w:p>
    <w:p w14:paraId="572D3EE5" w14:textId="77777777" w:rsidR="006958FF" w:rsidRDefault="006958FF">
      <w:pPr>
        <w:rPr>
          <w:rFonts w:ascii="Arial" w:hAnsi="Arial" w:cs="Arial"/>
          <w:i/>
          <w:sz w:val="20"/>
          <w:lang/>
        </w:rPr>
      </w:pPr>
    </w:p>
    <w:p w14:paraId="7DD2BBD1" w14:textId="77777777" w:rsidR="006958FF" w:rsidRDefault="006958FF">
      <w:pPr>
        <w:rPr>
          <w:rFonts w:ascii="Arial" w:hAnsi="Arial" w:cs="Arial"/>
          <w:b/>
          <w:lang/>
        </w:rPr>
      </w:pPr>
    </w:p>
    <w:p w14:paraId="187C3EF5" w14:textId="77777777" w:rsidR="006958FF" w:rsidRDefault="006958FF">
      <w:pPr>
        <w:jc w:val="center"/>
        <w:rPr>
          <w:rFonts w:ascii="Arial" w:hAnsi="Arial" w:cs="Arial"/>
          <w:b/>
          <w:lang/>
        </w:rPr>
      </w:pPr>
      <w:r>
        <w:rPr>
          <w:rFonts w:ascii="Arial" w:hAnsi="Arial" w:cs="Arial"/>
          <w:b/>
          <w:lang/>
        </w:rPr>
        <w:t>Experience</w:t>
      </w:r>
    </w:p>
    <w:p w14:paraId="7188048F" w14:textId="77777777" w:rsidR="006958FF" w:rsidRDefault="006958FF">
      <w:pPr>
        <w:jc w:val="center"/>
        <w:rPr>
          <w:rFonts w:ascii="Arial" w:hAnsi="Arial" w:cs="Arial"/>
          <w:b/>
          <w:lang/>
        </w:rPr>
      </w:pPr>
    </w:p>
    <w:p w14:paraId="0A23CDB3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sz w:val="20"/>
          <w:lang/>
        </w:rPr>
        <w:t>VMware Inc, Palo Alto, CA</w:t>
      </w:r>
      <w:r>
        <w:rPr>
          <w:rFonts w:ascii="Arial" w:hAnsi="Arial" w:cs="Arial"/>
          <w:b/>
          <w:sz w:val="20"/>
          <w:lang/>
        </w:rPr>
        <w:tab/>
        <w:t>2016 – 2018</w:t>
      </w:r>
      <w:r>
        <w:rPr>
          <w:rFonts w:ascii="Arial" w:hAnsi="Arial" w:cs="Arial"/>
          <w:sz w:val="20"/>
          <w:lang/>
        </w:rPr>
        <w:tab/>
      </w:r>
      <w:r>
        <w:rPr>
          <w:rFonts w:ascii="Arial" w:hAnsi="Arial" w:cs="Arial"/>
          <w:b/>
          <w:bCs/>
          <w:sz w:val="20"/>
          <w:lang/>
        </w:rPr>
        <w:t>Senior Curriculum Developer</w:t>
      </w:r>
    </w:p>
    <w:p w14:paraId="1A97074C" w14:textId="77777777" w:rsidR="006958FF" w:rsidRPr="009015B2" w:rsidRDefault="006958FF" w:rsidP="009015B2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Designed and developed technical selling eLearning courses to enable SEs and partners to whiteboard, demo, technically show value</w:t>
      </w:r>
      <w:r w:rsidR="00FA7DC1">
        <w:rPr>
          <w:rFonts w:ascii="Arial" w:hAnsi="Arial" w:cs="Arial"/>
          <w:sz w:val="20"/>
          <w:lang/>
        </w:rPr>
        <w:t>, handle objections</w:t>
      </w:r>
      <w:r>
        <w:rPr>
          <w:rFonts w:ascii="Arial" w:hAnsi="Arial" w:cs="Arial"/>
          <w:sz w:val="20"/>
          <w:lang/>
        </w:rPr>
        <w:t>. Projects include</w:t>
      </w:r>
      <w:r w:rsidR="006E714E">
        <w:rPr>
          <w:rFonts w:ascii="Arial" w:hAnsi="Arial" w:cs="Arial"/>
          <w:sz w:val="20"/>
          <w:lang/>
        </w:rPr>
        <w:t>:</w:t>
      </w:r>
    </w:p>
    <w:p w14:paraId="2EFFBC16" w14:textId="77777777" w:rsidR="006958FF" w:rsidRDefault="006958FF" w:rsidP="009015B2">
      <w:pPr>
        <w:pStyle w:val="BodyText"/>
        <w:numPr>
          <w:ilvl w:val="0"/>
          <w:numId w:val="7"/>
        </w:numPr>
        <w:tabs>
          <w:tab w:val="clear" w:pos="0"/>
          <w:tab w:val="num" w:pos="360"/>
        </w:tabs>
        <w:ind w:left="720"/>
        <w:rPr>
          <w:rFonts w:ascii="Arial" w:hAnsi="Arial" w:cs="Arial"/>
          <w:color w:val="373737"/>
          <w:sz w:val="20"/>
        </w:rPr>
      </w:pPr>
      <w:r>
        <w:rPr>
          <w:rFonts w:ascii="Arial" w:hAnsi="Arial" w:cs="Arial"/>
          <w:color w:val="373737"/>
          <w:sz w:val="20"/>
          <w:lang/>
        </w:rPr>
        <w:t>VMware Operations and Automation Management for Technical Sales</w:t>
      </w:r>
    </w:p>
    <w:p w14:paraId="23DF6ACA" w14:textId="77777777" w:rsidR="006958FF" w:rsidRPr="00FA7DC1" w:rsidRDefault="006958FF" w:rsidP="009015B2">
      <w:pPr>
        <w:numPr>
          <w:ilvl w:val="0"/>
          <w:numId w:val="7"/>
        </w:numPr>
        <w:tabs>
          <w:tab w:val="clear" w:pos="0"/>
          <w:tab w:val="num" w:pos="360"/>
        </w:tabs>
        <w:ind w:left="720"/>
      </w:pPr>
      <w:r>
        <w:rPr>
          <w:rFonts w:ascii="Arial" w:hAnsi="Arial" w:cs="Arial"/>
          <w:color w:val="373737"/>
          <w:sz w:val="20"/>
        </w:rPr>
        <w:t>Vmware vSAN Fundamentals</w:t>
      </w:r>
    </w:p>
    <w:p w14:paraId="4D109635" w14:textId="77777777" w:rsidR="00FA7DC1" w:rsidRDefault="00FA7DC1" w:rsidP="009015B2">
      <w:pPr>
        <w:ind w:left="360"/>
        <w:rPr>
          <w:rFonts w:ascii="Arial" w:hAnsi="Arial" w:cs="Arial"/>
          <w:color w:val="373737"/>
          <w:sz w:val="20"/>
        </w:rPr>
      </w:pPr>
    </w:p>
    <w:p w14:paraId="105F4C65" w14:textId="77777777" w:rsidR="005C1AC1" w:rsidRPr="009015B2" w:rsidRDefault="005C1AC1" w:rsidP="009015B2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 w:rsidRPr="009015B2">
        <w:rPr>
          <w:rFonts w:ascii="Arial" w:hAnsi="Arial" w:cs="Arial"/>
          <w:sz w:val="20"/>
          <w:lang/>
        </w:rPr>
        <w:t>Lead the effort from forming the idea to implementing the first paid elearning course</w:t>
      </w:r>
    </w:p>
    <w:p w14:paraId="330269B4" w14:textId="77777777" w:rsidR="005C1AC1" w:rsidRPr="009015B2" w:rsidRDefault="005C1AC1" w:rsidP="009015B2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 w:rsidRPr="009015B2">
        <w:rPr>
          <w:rFonts w:ascii="Arial" w:hAnsi="Arial" w:cs="Arial"/>
          <w:sz w:val="20"/>
          <w:lang/>
        </w:rPr>
        <w:t>Created the technical selling development guideline for the elearning course developers</w:t>
      </w:r>
    </w:p>
    <w:p w14:paraId="7E9DDBE7" w14:textId="77777777" w:rsidR="005C1AC1" w:rsidRPr="009015B2" w:rsidRDefault="005C1AC1" w:rsidP="009015B2">
      <w:pPr>
        <w:ind w:left="360"/>
        <w:rPr>
          <w:rFonts w:ascii="Arial" w:hAnsi="Arial" w:cs="Arial"/>
          <w:sz w:val="20"/>
          <w:lang/>
        </w:rPr>
      </w:pPr>
    </w:p>
    <w:p w14:paraId="090A31FF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sz w:val="20"/>
          <w:lang/>
        </w:rPr>
        <w:t>Oracle Corporation</w:t>
      </w:r>
      <w:r>
        <w:rPr>
          <w:rFonts w:ascii="Arial" w:hAnsi="Arial" w:cs="Arial"/>
          <w:b/>
          <w:sz w:val="20"/>
          <w:lang/>
        </w:rPr>
        <w:tab/>
        <w:t>2009 – 2016</w:t>
      </w:r>
      <w:r>
        <w:rPr>
          <w:rFonts w:ascii="Arial" w:hAnsi="Arial" w:cs="Arial"/>
          <w:b/>
          <w:sz w:val="20"/>
          <w:lang/>
        </w:rPr>
        <w:tab/>
        <w:t>Senior Curriculum Developer</w:t>
      </w:r>
    </w:p>
    <w:p w14:paraId="672CA786" w14:textId="77777777" w:rsidR="006958FF" w:rsidRDefault="006958FF">
      <w:pPr>
        <w:rPr>
          <w:rFonts w:ascii="Arial" w:hAnsi="Arial" w:cs="Arial"/>
          <w:b/>
          <w:sz w:val="20"/>
          <w:lang/>
        </w:rPr>
      </w:pPr>
      <w:r>
        <w:rPr>
          <w:rFonts w:ascii="Arial" w:hAnsi="Arial" w:cs="Arial"/>
          <w:sz w:val="20"/>
          <w:lang/>
        </w:rPr>
        <w:t>Designed and developed courses for multiple</w:t>
      </w:r>
      <w:r>
        <w:rPr>
          <w:rFonts w:ascii="Arial" w:hAnsi="Arial" w:cs="Arial"/>
          <w:kern w:val="1"/>
          <w:sz w:val="20"/>
        </w:rPr>
        <w:t xml:space="preserve"> Oracle products, such as cloud service, Enterprise Service Bus, SOA, web security, etc. </w:t>
      </w:r>
      <w:r>
        <w:rPr>
          <w:rFonts w:ascii="Arial" w:hAnsi="Arial" w:cs="Arial"/>
          <w:sz w:val="20"/>
          <w:lang/>
        </w:rPr>
        <w:t>All the courses I was responsible for development received above 90% evaluation score for the pilot classes.</w:t>
      </w:r>
    </w:p>
    <w:p w14:paraId="3723C01C" w14:textId="77777777" w:rsidR="006958FF" w:rsidRDefault="006958FF">
      <w:pPr>
        <w:rPr>
          <w:rFonts w:ascii="Arial" w:hAnsi="Arial" w:cs="Arial"/>
          <w:sz w:val="20"/>
          <w:lang/>
        </w:rPr>
      </w:pPr>
      <w:proofErr w:type="gramStart"/>
      <w:r>
        <w:rPr>
          <w:rFonts w:ascii="Arial" w:hAnsi="Arial" w:cs="Arial"/>
          <w:b/>
          <w:sz w:val="20"/>
          <w:lang/>
        </w:rPr>
        <w:t>ILT :</w:t>
      </w:r>
      <w:proofErr w:type="gramEnd"/>
    </w:p>
    <w:p w14:paraId="718DB262" w14:textId="77777777" w:rsidR="006958FF" w:rsidRDefault="0096566C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Rewrote</w:t>
      </w:r>
      <w:r w:rsidR="009015B2">
        <w:rPr>
          <w:rFonts w:ascii="Arial" w:hAnsi="Arial" w:cs="Arial"/>
          <w:sz w:val="20"/>
          <w:lang/>
        </w:rPr>
        <w:t xml:space="preserve"> the</w:t>
      </w:r>
      <w:r w:rsidR="006958FF">
        <w:rPr>
          <w:rFonts w:ascii="Arial" w:hAnsi="Arial" w:cs="Arial"/>
          <w:sz w:val="20"/>
          <w:lang/>
        </w:rPr>
        <w:t xml:space="preserve"> </w:t>
      </w:r>
      <w:r w:rsidR="006958FF">
        <w:rPr>
          <w:rFonts w:ascii="Arial" w:hAnsi="Arial" w:cs="Arial"/>
          <w:kern w:val="1"/>
          <w:sz w:val="20"/>
        </w:rPr>
        <w:t>Oracle Service Bus</w:t>
      </w:r>
      <w:r w:rsidR="009015B2">
        <w:rPr>
          <w:rFonts w:ascii="Arial" w:hAnsi="Arial" w:cs="Arial"/>
          <w:kern w:val="1"/>
          <w:sz w:val="20"/>
        </w:rPr>
        <w:t xml:space="preserve"> course to</w:t>
      </w:r>
      <w:r w:rsidR="006958FF">
        <w:rPr>
          <w:rFonts w:ascii="Arial" w:hAnsi="Arial" w:cs="Arial"/>
          <w:kern w:val="1"/>
          <w:sz w:val="20"/>
        </w:rPr>
        <w:t xml:space="preserve"> i</w:t>
      </w:r>
      <w:r w:rsidR="006958FF">
        <w:rPr>
          <w:rFonts w:ascii="Arial" w:hAnsi="Arial" w:cs="Arial"/>
          <w:sz w:val="20"/>
          <w:lang/>
        </w:rPr>
        <w:t>mprove</w:t>
      </w:r>
      <w:r w:rsidR="009015B2">
        <w:rPr>
          <w:rFonts w:ascii="Arial" w:hAnsi="Arial" w:cs="Arial"/>
          <w:sz w:val="20"/>
          <w:lang/>
        </w:rPr>
        <w:t xml:space="preserve"> </w:t>
      </w:r>
      <w:r w:rsidR="006958FF">
        <w:rPr>
          <w:rFonts w:ascii="Arial" w:hAnsi="Arial" w:cs="Arial"/>
          <w:sz w:val="20"/>
          <w:lang/>
        </w:rPr>
        <w:t>the quality</w:t>
      </w:r>
      <w:r w:rsidR="006958FF">
        <w:rPr>
          <w:rFonts w:ascii="Arial" w:hAnsi="Arial" w:cs="Arial"/>
          <w:kern w:val="1"/>
          <w:sz w:val="20"/>
        </w:rPr>
        <w:t xml:space="preserve"> of the student's learning experience by u</w:t>
      </w:r>
      <w:r w:rsidR="006958FF">
        <w:rPr>
          <w:rFonts w:ascii="Arial" w:hAnsi="Arial" w:cs="Arial"/>
          <w:sz w:val="20"/>
          <w:lang/>
        </w:rPr>
        <w:t>sing a use-case-driven strategy</w:t>
      </w:r>
    </w:p>
    <w:p w14:paraId="64014CFD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Updated one of Oracle University’s top seller SOA course; redesigned the labs using a scenario-based approach</w:t>
      </w:r>
    </w:p>
    <w:p w14:paraId="20F37BA0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Designed and developed a new course for Oracle API Gateway, a product I knew little about and had to learn along the way. Delivered high quality work under tough conditions and changing requirements</w:t>
      </w:r>
    </w:p>
    <w:p w14:paraId="37DA6A50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Participated in development of a highly conceptual course that teaches using SOA methodologies to solve business problems, mainly responsible for creating workshop-style case study activities and hands-on product-as-example labs</w:t>
      </w:r>
    </w:p>
    <w:p w14:paraId="512D59F3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Led development of a web services programming course, responsible for communicating with stakeholders, creating the design document and developing the presentations</w:t>
      </w:r>
    </w:p>
    <w:p w14:paraId="53E0A5C7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sz w:val="20"/>
          <w:lang/>
        </w:rPr>
        <w:t>eLearning:</w:t>
      </w:r>
    </w:p>
    <w:p w14:paraId="6C44AFB6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Created tutorials and demo videos for Oracle cloud services using Camtasia from conception to production</w:t>
      </w:r>
    </w:p>
    <w:p w14:paraId="2215D2F4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Worked closely with product managers to create a series of video lectures for Oracle Cloud Learning Subscription</w:t>
      </w:r>
    </w:p>
    <w:p w14:paraId="3A4A9B9B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Created several eStudy courses using Articulate Presenter and Quizmaker</w:t>
      </w:r>
    </w:p>
    <w:p w14:paraId="5B404F4A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Participated in developing a framework (based on HTML5, CSS, JQuery and JSON technologies) that generates interactive poster for Oracle products</w:t>
      </w:r>
    </w:p>
    <w:p w14:paraId="4D2EBCBF" w14:textId="77777777" w:rsidR="006958FF" w:rsidRDefault="006958FF">
      <w:pPr>
        <w:numPr>
          <w:ilvl w:val="0"/>
          <w:numId w:val="7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lastRenderedPageBreak/>
        <w:t>Designed, developed and maintain Oracle SOA Suite learning portal on Oracle Learning Library</w:t>
      </w:r>
    </w:p>
    <w:p w14:paraId="150BD6B0" w14:textId="77777777" w:rsidR="006958FF" w:rsidRDefault="006958FF">
      <w:pPr>
        <w:rPr>
          <w:rFonts w:ascii="Arial" w:hAnsi="Arial" w:cs="Arial"/>
          <w:sz w:val="20"/>
          <w:lang/>
        </w:rPr>
      </w:pPr>
    </w:p>
    <w:p w14:paraId="0237D59D" w14:textId="77777777" w:rsidR="006958FF" w:rsidRDefault="006958FF">
      <w:pPr>
        <w:rPr>
          <w:rFonts w:ascii="Helvetica" w:hAnsi="Helvetica" w:cs="Helvetica"/>
          <w:sz w:val="20"/>
        </w:rPr>
      </w:pPr>
      <w:r>
        <w:rPr>
          <w:rFonts w:ascii="Arial" w:hAnsi="Arial" w:cs="Arial"/>
          <w:b/>
          <w:sz w:val="20"/>
          <w:lang/>
        </w:rPr>
        <w:t xml:space="preserve">Hewlett-Packard </w:t>
      </w:r>
      <w:r>
        <w:rPr>
          <w:rFonts w:ascii="Arial" w:hAnsi="Arial" w:cs="Arial"/>
          <w:b/>
          <w:sz w:val="20"/>
          <w:lang/>
        </w:rPr>
        <w:tab/>
        <w:t xml:space="preserve">2007 – 2008 </w:t>
      </w:r>
      <w:r>
        <w:rPr>
          <w:rFonts w:ascii="Arial" w:hAnsi="Arial" w:cs="Arial"/>
          <w:b/>
          <w:sz w:val="20"/>
          <w:lang/>
        </w:rPr>
        <w:tab/>
        <w:t>Curriculum Developer</w:t>
      </w:r>
    </w:p>
    <w:p w14:paraId="330A99F0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Helvetica" w:hAnsi="Helvetica" w:cs="Helvetica"/>
          <w:sz w:val="20"/>
        </w:rPr>
        <w:t xml:space="preserve">responsible for designing, developing and maintaining technical courseware for </w:t>
      </w:r>
      <w:r>
        <w:rPr>
          <w:rFonts w:ascii="Arial" w:hAnsi="Arial" w:cs="Arial"/>
          <w:sz w:val="20"/>
          <w:lang/>
        </w:rPr>
        <w:t>HP Server Automation (formerly known as Opsware Server Automation) software</w:t>
      </w:r>
    </w:p>
    <w:p w14:paraId="38C064FB" w14:textId="77777777" w:rsidR="006958FF" w:rsidRDefault="006958FF">
      <w:pPr>
        <w:numPr>
          <w:ilvl w:val="0"/>
          <w:numId w:val="4"/>
        </w:numPr>
        <w:tabs>
          <w:tab w:val="left" w:pos="5040"/>
        </w:tabs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Designed course outlines, developed student guides, hands-on labs and instructor notes</w:t>
      </w:r>
    </w:p>
    <w:p w14:paraId="47EEC507" w14:textId="77777777" w:rsidR="006958FF" w:rsidRDefault="006958FF">
      <w:pPr>
        <w:numPr>
          <w:ilvl w:val="0"/>
          <w:numId w:val="4"/>
        </w:numPr>
        <w:tabs>
          <w:tab w:val="left" w:pos="4860"/>
        </w:tabs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Built development lab environment and worked with the delivery team to setup the production lab environment</w:t>
      </w:r>
    </w:p>
    <w:p w14:paraId="2E098133" w14:textId="77777777" w:rsidR="006958FF" w:rsidRDefault="006958FF">
      <w:pPr>
        <w:numPr>
          <w:ilvl w:val="0"/>
          <w:numId w:val="4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Built effective working relationships with engineering team:</w:t>
      </w:r>
    </w:p>
    <w:p w14:paraId="3DAE4B55" w14:textId="77777777" w:rsidR="006958FF" w:rsidRDefault="006958FF">
      <w:pPr>
        <w:numPr>
          <w:ilvl w:val="1"/>
          <w:numId w:val="4"/>
        </w:numPr>
        <w:tabs>
          <w:tab w:val="left" w:pos="10800"/>
        </w:tabs>
        <w:ind w:left="90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Worked with engineers to troubleshoot the product problems</w:t>
      </w:r>
    </w:p>
    <w:p w14:paraId="628CD27F" w14:textId="77777777" w:rsidR="006958FF" w:rsidRDefault="006958FF">
      <w:pPr>
        <w:numPr>
          <w:ilvl w:val="1"/>
          <w:numId w:val="4"/>
        </w:numPr>
        <w:tabs>
          <w:tab w:val="left" w:pos="10800"/>
        </w:tabs>
        <w:ind w:hanging="54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Participated in product functional specification review meeting</w:t>
      </w:r>
    </w:p>
    <w:p w14:paraId="4F742B13" w14:textId="77777777" w:rsidR="006958FF" w:rsidRDefault="006958FF">
      <w:pPr>
        <w:numPr>
          <w:ilvl w:val="0"/>
          <w:numId w:val="4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 xml:space="preserve">Worked with multimedia producers to convert ILT to WBT </w:t>
      </w:r>
    </w:p>
    <w:p w14:paraId="36A5690C" w14:textId="77777777" w:rsidR="006958FF" w:rsidRDefault="006958FF">
      <w:pPr>
        <w:numPr>
          <w:ilvl w:val="0"/>
          <w:numId w:val="4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Engaged SMEs to create webinars for internal audience</w:t>
      </w:r>
    </w:p>
    <w:p w14:paraId="02BBAF7B" w14:textId="77777777" w:rsidR="006958FF" w:rsidRDefault="006958FF">
      <w:pPr>
        <w:numPr>
          <w:ilvl w:val="0"/>
          <w:numId w:val="4"/>
        </w:numPr>
        <w:rPr>
          <w:rFonts w:ascii="Arial" w:hAnsi="Arial" w:cs="Arial"/>
          <w:b/>
          <w:sz w:val="20"/>
          <w:lang/>
        </w:rPr>
      </w:pPr>
      <w:r>
        <w:rPr>
          <w:rFonts w:ascii="Arial" w:hAnsi="Arial" w:cs="Arial"/>
          <w:sz w:val="20"/>
          <w:lang/>
        </w:rPr>
        <w:t xml:space="preserve">Contributed to curriculum planning and design of the training templates </w:t>
      </w:r>
    </w:p>
    <w:p w14:paraId="7547A50C" w14:textId="77777777" w:rsidR="006958FF" w:rsidRDefault="006958FF">
      <w:pPr>
        <w:rPr>
          <w:rFonts w:ascii="Arial" w:hAnsi="Arial" w:cs="Arial"/>
          <w:b/>
          <w:sz w:val="20"/>
          <w:lang/>
        </w:rPr>
      </w:pPr>
    </w:p>
    <w:p w14:paraId="5893B35F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sz w:val="20"/>
          <w:lang/>
        </w:rPr>
        <w:t xml:space="preserve">Sun Microsystem Inc. </w:t>
      </w:r>
      <w:r>
        <w:rPr>
          <w:rFonts w:ascii="Arial" w:hAnsi="Arial" w:cs="Arial"/>
          <w:b/>
          <w:sz w:val="20"/>
          <w:lang/>
        </w:rPr>
        <w:tab/>
      </w:r>
      <w:r>
        <w:rPr>
          <w:rFonts w:ascii="Arial" w:hAnsi="Arial" w:cs="Arial"/>
          <w:b/>
          <w:sz w:val="20"/>
          <w:lang/>
        </w:rPr>
        <w:tab/>
        <w:t>2001 – 2006</w:t>
      </w:r>
      <w:r>
        <w:rPr>
          <w:rFonts w:ascii="Arial" w:hAnsi="Arial" w:cs="Arial"/>
          <w:b/>
          <w:sz w:val="20"/>
          <w:lang/>
        </w:rPr>
        <w:tab/>
        <w:t>Lead Course Developer/Content Architect</w:t>
      </w:r>
    </w:p>
    <w:p w14:paraId="35553794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Designed the outline and managed the development for a series of courses for external customers and internal audiences:</w:t>
      </w:r>
    </w:p>
    <w:p w14:paraId="2141EA1B" w14:textId="77777777" w:rsidR="006958FF" w:rsidRDefault="006958FF">
      <w:pPr>
        <w:numPr>
          <w:ilvl w:val="0"/>
          <w:numId w:val="6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 xml:space="preserve">Participated in needs and tasks analysis </w:t>
      </w:r>
    </w:p>
    <w:p w14:paraId="78BED044" w14:textId="77777777" w:rsidR="006958FF" w:rsidRDefault="006958FF">
      <w:pPr>
        <w:numPr>
          <w:ilvl w:val="0"/>
          <w:numId w:val="6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Gathered the product information from various resources, e.g. meeting with software developers and QA engineers, reading technical documentations and so on</w:t>
      </w:r>
    </w:p>
    <w:p w14:paraId="4B48C553" w14:textId="77777777" w:rsidR="006958FF" w:rsidRDefault="006958FF">
      <w:pPr>
        <w:numPr>
          <w:ilvl w:val="0"/>
          <w:numId w:val="6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Managed all aspects of the courseware development process, including communicating regularly with SMEs, the product management and product development team</w:t>
      </w:r>
    </w:p>
    <w:p w14:paraId="41C6EE79" w14:textId="77777777" w:rsidR="006958FF" w:rsidRDefault="006958FF">
      <w:pPr>
        <w:numPr>
          <w:ilvl w:val="0"/>
          <w:numId w:val="6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Guide SMEs or vendors on the development of instructionally-sound materials</w:t>
      </w:r>
    </w:p>
    <w:p w14:paraId="07B77253" w14:textId="77777777" w:rsidR="006958FF" w:rsidRDefault="006958FF">
      <w:pPr>
        <w:tabs>
          <w:tab w:val="left" w:pos="0"/>
        </w:tabs>
        <w:ind w:hanging="360"/>
        <w:rPr>
          <w:rFonts w:ascii="Arial" w:hAnsi="Arial" w:cs="Arial"/>
          <w:sz w:val="20"/>
          <w:lang/>
        </w:rPr>
      </w:pPr>
    </w:p>
    <w:p w14:paraId="23A98FE1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Course Developer, developed WBT courses for Sun Java System Application Server from inception to deployment:</w:t>
      </w:r>
    </w:p>
    <w:p w14:paraId="3B016748" w14:textId="77777777" w:rsidR="006958FF" w:rsidRDefault="006958FF">
      <w:pPr>
        <w:numPr>
          <w:ilvl w:val="0"/>
          <w:numId w:val="5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 xml:space="preserve">Designed the user interface and implemented the functionality </w:t>
      </w:r>
    </w:p>
    <w:p w14:paraId="3FE40601" w14:textId="77777777" w:rsidR="006958FF" w:rsidRDefault="006958FF">
      <w:pPr>
        <w:numPr>
          <w:ilvl w:val="0"/>
          <w:numId w:val="5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Converted courses into SCORM conformance</w:t>
      </w:r>
    </w:p>
    <w:p w14:paraId="29C72DD4" w14:textId="77777777" w:rsidR="006958FF" w:rsidRDefault="006958FF">
      <w:pPr>
        <w:ind w:left="360"/>
        <w:rPr>
          <w:rFonts w:ascii="Arial" w:hAnsi="Arial" w:cs="Arial"/>
          <w:sz w:val="20"/>
          <w:lang/>
        </w:rPr>
      </w:pPr>
    </w:p>
    <w:p w14:paraId="5935F335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Course Developer, contributed to multiple training initiatives:</w:t>
      </w:r>
    </w:p>
    <w:p w14:paraId="05C02641" w14:textId="77777777" w:rsidR="006958FF" w:rsidRDefault="006958FF">
      <w:pPr>
        <w:numPr>
          <w:ilvl w:val="0"/>
          <w:numId w:val="8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Led a joint documentation-training pilot project to define a content model and development process that make doc team and training team share content easily</w:t>
      </w:r>
    </w:p>
    <w:p w14:paraId="3788319A" w14:textId="77777777" w:rsidR="006958FF" w:rsidRDefault="006958FF">
      <w:pPr>
        <w:numPr>
          <w:ilvl w:val="0"/>
          <w:numId w:val="8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Defined Sun's new WBT offering levels and the development process, and evaluated the production tools</w:t>
      </w:r>
    </w:p>
    <w:p w14:paraId="7EE3BE4D" w14:textId="77777777" w:rsidR="006958FF" w:rsidRDefault="006958FF">
      <w:pPr>
        <w:numPr>
          <w:ilvl w:val="0"/>
          <w:numId w:val="8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Participated in an evaluation of a vendor's Learning Content Management System</w:t>
      </w:r>
    </w:p>
    <w:p w14:paraId="02089C9E" w14:textId="77777777" w:rsidR="006958FF" w:rsidRDefault="006958FF">
      <w:pPr>
        <w:rPr>
          <w:rFonts w:ascii="Arial" w:hAnsi="Arial" w:cs="Arial"/>
          <w:sz w:val="20"/>
          <w:lang/>
        </w:rPr>
      </w:pPr>
    </w:p>
    <w:p w14:paraId="1F6D0AA1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sz w:val="20"/>
        </w:rPr>
        <w:t>Netscape Communications Corp.</w:t>
      </w:r>
      <w:r>
        <w:rPr>
          <w:rFonts w:ascii="Arial" w:hAnsi="Arial" w:cs="Arial"/>
          <w:b/>
          <w:sz w:val="20"/>
        </w:rPr>
        <w:tab/>
        <w:t>1998- 2001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bCs/>
          <w:sz w:val="20"/>
          <w:lang/>
        </w:rPr>
        <w:t>Course Developer</w:t>
      </w:r>
    </w:p>
    <w:p w14:paraId="353D82EE" w14:textId="77777777" w:rsidR="006958FF" w:rsidRDefault="006958FF">
      <w:pPr>
        <w:numPr>
          <w:ilvl w:val="0"/>
          <w:numId w:val="2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Designed and developed multiple web-based courses for iPlanet Process Manager, iPlanet Application Server and Netscape Application Server</w:t>
      </w:r>
    </w:p>
    <w:p w14:paraId="13D4B709" w14:textId="77777777" w:rsidR="006958FF" w:rsidRDefault="006958FF">
      <w:pPr>
        <w:numPr>
          <w:ilvl w:val="0"/>
          <w:numId w:val="2"/>
        </w:num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 xml:space="preserve">Participated in the development and update of several ILT courses </w:t>
      </w:r>
    </w:p>
    <w:p w14:paraId="627E8E30" w14:textId="77777777" w:rsidR="006958FF" w:rsidRDefault="006958FF">
      <w:pPr>
        <w:numPr>
          <w:ilvl w:val="0"/>
          <w:numId w:val="2"/>
        </w:numPr>
        <w:rPr>
          <w:rFonts w:ascii="Arial" w:hAnsi="Arial" w:cs="Arial"/>
          <w:b/>
          <w:lang/>
        </w:rPr>
      </w:pPr>
      <w:r>
        <w:rPr>
          <w:rFonts w:ascii="Arial" w:hAnsi="Arial" w:cs="Arial"/>
          <w:sz w:val="20"/>
          <w:lang/>
        </w:rPr>
        <w:t xml:space="preserve">Designed, created and maintained the training group’s portal web site </w:t>
      </w:r>
    </w:p>
    <w:p w14:paraId="2C21B0F0" w14:textId="77777777" w:rsidR="006958FF" w:rsidRDefault="006958FF">
      <w:pPr>
        <w:jc w:val="center"/>
        <w:rPr>
          <w:rFonts w:ascii="Arial" w:hAnsi="Arial" w:cs="Arial"/>
          <w:b/>
          <w:lang/>
        </w:rPr>
      </w:pPr>
    </w:p>
    <w:p w14:paraId="238DB770" w14:textId="77777777" w:rsidR="006958FF" w:rsidRDefault="006958FF">
      <w:pPr>
        <w:jc w:val="center"/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lang/>
        </w:rPr>
        <w:t>Technical Background</w:t>
      </w:r>
    </w:p>
    <w:p w14:paraId="0EC30BC6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Platforms: Windows, Linux, Solaris/UNIX</w:t>
      </w:r>
    </w:p>
    <w:p w14:paraId="6BA7545D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 xml:space="preserve">Technologies: </w:t>
      </w:r>
      <w:r w:rsidR="0068289D">
        <w:rPr>
          <w:rFonts w:ascii="Arial" w:hAnsi="Arial" w:cs="Arial"/>
          <w:sz w:val="20"/>
          <w:lang/>
        </w:rPr>
        <w:t>Virtualization technology, c</w:t>
      </w:r>
      <w:r>
        <w:rPr>
          <w:rFonts w:ascii="Arial" w:hAnsi="Arial" w:cs="Arial"/>
          <w:sz w:val="20"/>
          <w:lang/>
        </w:rPr>
        <w:t>loud computing, Service Oriented Architecture, web services, web security, Java EE, Web 2.0, DITA, SCORM</w:t>
      </w:r>
    </w:p>
    <w:p w14:paraId="0D5C5EC9" w14:textId="77777777" w:rsidR="006958FF" w:rsidRDefault="006958FF">
      <w:pPr>
        <w:ind w:firstLine="30"/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Languages: XML, HTML5, CSS, JavaScript, Java, XSL/XSLT, SQL</w:t>
      </w:r>
    </w:p>
    <w:p w14:paraId="2BAD072F" w14:textId="77777777" w:rsidR="006958FF" w:rsidRDefault="006958FF">
      <w:pPr>
        <w:ind w:firstLine="3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/>
        </w:rPr>
        <w:t>Tools:  PowerPoint, Camtasia, Articulate</w:t>
      </w:r>
      <w:r w:rsidR="0068289D">
        <w:rPr>
          <w:rFonts w:ascii="Arial" w:hAnsi="Arial" w:cs="Arial"/>
          <w:sz w:val="20"/>
          <w:lang/>
        </w:rPr>
        <w:t xml:space="preserve"> Storyline</w:t>
      </w:r>
      <w:r>
        <w:rPr>
          <w:rFonts w:ascii="Arial" w:hAnsi="Arial" w:cs="Arial"/>
          <w:sz w:val="20"/>
          <w:lang/>
        </w:rPr>
        <w:t>, PhotoShop, Gimp, Audacity, Arbortext, Confluence, JIRA, Framemaker, Flash, Dreamweaver</w:t>
      </w:r>
    </w:p>
    <w:p w14:paraId="27F95876" w14:textId="77777777" w:rsidR="0068289D" w:rsidRDefault="0068289D">
      <w:pPr>
        <w:jc w:val="center"/>
        <w:rPr>
          <w:rFonts w:ascii="Arial" w:hAnsi="Arial" w:cs="Arial"/>
          <w:sz w:val="20"/>
        </w:rPr>
      </w:pPr>
    </w:p>
    <w:p w14:paraId="23C37E29" w14:textId="77777777" w:rsidR="006958FF" w:rsidRDefault="006958FF">
      <w:pPr>
        <w:jc w:val="center"/>
        <w:rPr>
          <w:rFonts w:ascii="Arial" w:hAnsi="Arial" w:cs="Arial"/>
          <w:sz w:val="20"/>
          <w:lang/>
        </w:rPr>
      </w:pPr>
      <w:r>
        <w:rPr>
          <w:rFonts w:ascii="Arial" w:hAnsi="Arial" w:cs="Arial"/>
          <w:b/>
          <w:lang/>
        </w:rPr>
        <w:t>Education</w:t>
      </w:r>
    </w:p>
    <w:p w14:paraId="1DCBB5D3" w14:textId="77777777" w:rsidR="006958FF" w:rsidRDefault="006958FF">
      <w:pPr>
        <w:rPr>
          <w:rFonts w:ascii="Arial" w:hAnsi="Arial" w:cs="Arial"/>
          <w:sz w:val="20"/>
          <w:lang/>
        </w:rPr>
      </w:pPr>
      <w:r>
        <w:rPr>
          <w:rFonts w:ascii="Arial" w:hAnsi="Arial" w:cs="Arial"/>
          <w:sz w:val="20"/>
          <w:lang/>
        </w:rPr>
        <w:t>M.Ed., Instructional Technology, University of Nebraska-Lincoln</w:t>
      </w:r>
    </w:p>
    <w:p w14:paraId="2B0B2BB5" w14:textId="77777777" w:rsidR="006958FF" w:rsidRDefault="006958FF">
      <w:r>
        <w:rPr>
          <w:rFonts w:ascii="Arial" w:hAnsi="Arial" w:cs="Arial"/>
          <w:sz w:val="20"/>
          <w:lang/>
        </w:rPr>
        <w:lastRenderedPageBreak/>
        <w:t xml:space="preserve">B. E., Electronic Engineering, </w:t>
      </w:r>
      <w:r>
        <w:rPr>
          <w:rFonts w:ascii="Arial" w:hAnsi="Arial" w:cs="Arial"/>
          <w:sz w:val="20"/>
        </w:rPr>
        <w:t xml:space="preserve">Beijing Information Science and Technology University, </w:t>
      </w:r>
      <w:r>
        <w:rPr>
          <w:rFonts w:ascii="Arial" w:hAnsi="Arial" w:cs="Arial"/>
          <w:sz w:val="20"/>
          <w:lang/>
        </w:rPr>
        <w:t>China</w:t>
      </w:r>
    </w:p>
    <w:sectPr w:rsidR="006958FF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tarSymbol">
    <w:altName w:val="Arial Unicode MS"/>
    <w:charset w:val="02"/>
    <w:family w:val="auto"/>
    <w:pitch w:val="default"/>
  </w:font>
  <w:font w:name="Albany">
    <w:altName w:val="Arial"/>
    <w:charset w:val="80"/>
    <w:family w:val="swiss"/>
    <w:pitch w:val="variable"/>
  </w:font>
  <w:font w:name="Cumberland">
    <w:altName w:val="Courier New"/>
    <w:charset w:val="8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lang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/>
        <w:sz w:val="20"/>
        <w:lang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  <w:lang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0"/>
        <w:lang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  <w:lang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0"/>
        <w:lang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lang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0"/>
        <w:lang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  <w:lang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usePrinterMetrics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0C20"/>
    <w:rsid w:val="005C1AC1"/>
    <w:rsid w:val="006510C6"/>
    <w:rsid w:val="0068289D"/>
    <w:rsid w:val="006958FF"/>
    <w:rsid w:val="006E714E"/>
    <w:rsid w:val="007F192B"/>
    <w:rsid w:val="009015B2"/>
    <w:rsid w:val="0096566C"/>
    <w:rsid w:val="009F2555"/>
    <w:rsid w:val="00AE12AB"/>
    <w:rsid w:val="00C90C20"/>
    <w:rsid w:val="00F74B33"/>
    <w:rsid w:val="00FA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7C9AED"/>
  <w15:chartTrackingRefBased/>
  <w15:docId w15:val="{BD13ED7C-46BA-487F-8603-3BB88DFC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" w:eastAsia="SimSun" w:hAnsi="Times" w:cs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  <w:lang/>
    </w:rPr>
  </w:style>
  <w:style w:type="character" w:customStyle="1" w:styleId="WW8Num4z1">
    <w:name w:val="WW8Num4z1"/>
    <w:rPr>
      <w:rFonts w:ascii="Courier New" w:hAnsi="Courier New" w:cs="Courier New"/>
      <w:sz w:val="20"/>
      <w:lang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  <w:sz w:val="20"/>
      <w:lang/>
    </w:rPr>
  </w:style>
  <w:style w:type="character" w:customStyle="1" w:styleId="WW8Num6z0">
    <w:name w:val="WW8Num6z0"/>
    <w:rPr>
      <w:rFonts w:ascii="Wingdings" w:hAnsi="Wingdings" w:cs="Wingdings"/>
      <w:sz w:val="20"/>
      <w:lang/>
    </w:rPr>
  </w:style>
  <w:style w:type="character" w:customStyle="1" w:styleId="WW8Num7z0">
    <w:name w:val="WW8Num7z0"/>
    <w:rPr>
      <w:rFonts w:ascii="Symbol" w:hAnsi="Symbol" w:cs="Symbol"/>
      <w:sz w:val="20"/>
      <w:lang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  <w:sz w:val="20"/>
      <w:lang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  <w:sz w:val="20"/>
      <w:lang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sz w:val="20"/>
      <w:lang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FootnoteCharacters">
    <w:name w:val="Footnote Characters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hAnsi="StarSymbol" w:cs="StarSymbol"/>
      <w:sz w:val="18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hAnsi="Albany" w:cs="Albany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pPr>
      <w:ind w:left="1440" w:hanging="1440"/>
    </w:pPr>
    <w:rPr>
      <w:sz w:val="22"/>
    </w:rPr>
  </w:style>
  <w:style w:type="paragraph" w:customStyle="1" w:styleId="TableContents">
    <w:name w:val="Table Contents"/>
    <w:basedOn w:val="BodyText"/>
    <w:pPr>
      <w:widowControl w:val="0"/>
    </w:pPr>
    <w:rPr>
      <w:lang w:val="en-GB"/>
    </w:rPr>
  </w:style>
  <w:style w:type="paragraph" w:customStyle="1" w:styleId="PreformattedText">
    <w:name w:val="Preformatted Text"/>
    <w:basedOn w:val="Normal"/>
    <w:rPr>
      <w:rFonts w:ascii="Cumberland" w:hAnsi="Cumberland" w:cs="Cumberlan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Vita: Man Li</vt:lpstr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Vita: Man Li</dc:title>
  <dc:subject/>
  <dc:creator>Iris Li</dc:creator>
  <cp:keywords/>
  <cp:lastModifiedBy>James Wagner</cp:lastModifiedBy>
  <cp:revision>2</cp:revision>
  <cp:lastPrinted>2016-05-10T17:15:00Z</cp:lastPrinted>
  <dcterms:created xsi:type="dcterms:W3CDTF">2018-03-12T06:12:00Z</dcterms:created>
  <dcterms:modified xsi:type="dcterms:W3CDTF">2018-03-12T06:12:00Z</dcterms:modified>
</cp:coreProperties>
</file>